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352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882158dd4badca6d3" o:bwmode="white" o:targetscreensize="800,600">
      <v:fill r:id="rId940758dd4badca6d3" o:title="tit_417758dd4badca6d3" recolor="t" type="frame"/>
    </v:background>
  </w:background>
  <w:body>
    <w:p w:rsidR="00DC19CF" w:rsidRDefault="00EA75B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171772</wp:posOffset>
                </wp:positionV>
                <wp:extent cx="4975761" cy="796834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761" cy="796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8F" w:rsidRPr="009A4F8F" w:rsidRDefault="009A4F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4F8F"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proofErr w:type="spellStart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7"/>
                            </w:tblGrid>
                            <w:tr w:rsidR="00641C94" w:rsidTr="009A4F8F">
                              <w:tc>
                                <w:tcPr>
                                  <w:tcW w:w="753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41C94" w:rsidRDefault="00641C94">
                                  <w: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32A5D" w:rsidRDefault="0012352A">
                            <w:r>
                              <w:t>{#experience}</w:t>
                            </w:r>
                            <w:r w:rsidR="00732A5D">
                              <w:t>{</w:t>
                            </w:r>
                            <w:proofErr w:type="gramStart"/>
                            <w:r w:rsidR="00732A5D">
                              <w:t>position</w:t>
                            </w:r>
                            <w:proofErr w:type="gramEnd"/>
                            <w:r w:rsidR="00732A5D">
                              <w:t>}</w:t>
                            </w:r>
                          </w:p>
                          <w:p w:rsidR="00732A5D" w:rsidRDefault="00732A5D">
                            <w:r>
                              <w:t>{</w:t>
                            </w:r>
                            <w:proofErr w:type="gramStart"/>
                            <w:r>
                              <w:t>company</w:t>
                            </w:r>
                            <w:proofErr w:type="gramEnd"/>
                            <w:r>
                              <w:t>}</w:t>
                            </w:r>
                            <w:proofErr w:type="gramStart"/>
                            <w:r>
                              <w:t>/{</w:t>
                            </w:r>
                            <w:proofErr w:type="spellStart"/>
                            <w:proofErr w:type="gramEnd"/>
                            <w:r>
                              <w:t>startMonth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30A04" w:rsidRDefault="00732A5D">
                            <w:r>
                              <w:t>{</w:t>
                            </w:r>
                            <w:r w:rsidR="0085773E">
                              <w:t>@</w:t>
                            </w:r>
                            <w:r>
                              <w:t>description}</w:t>
                            </w:r>
                          </w:p>
                          <w:p w:rsidR="00EA75BB" w:rsidRPr="009A4F8F" w:rsidRDefault="001235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{/experience}</w:t>
                            </w:r>
                            <w:r w:rsidR="009A4F8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proofErr w:type="spellStart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5pt;margin-top:13.55pt;width:391.8pt;height:6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" filled="f" stroked="f" strokeweight=".5pt">
                <v:textbox>
                  <w:txbxContent>
                    <w:p w:rsidR="009A4F8F" w:rsidRPr="009A4F8F" w:rsidRDefault="009A4F8F">
                      <w:pPr>
                        <w:rPr>
                          <w:sz w:val="20"/>
                          <w:szCs w:val="20"/>
                        </w:rPr>
                      </w:pPr>
                      <w:r w:rsidRPr="009A4F8F">
                        <w:rPr>
                          <w:sz w:val="20"/>
                          <w:szCs w:val="20"/>
                        </w:rPr>
                        <w:t>{#</w:t>
                      </w:r>
                      <w:proofErr w:type="spellStart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37"/>
                      </w:tblGrid>
                      <w:tr w:rsidR="00641C94" w:rsidTr="009A4F8F">
                        <w:tc>
                          <w:tcPr>
                            <w:tcW w:w="753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41C94" w:rsidRDefault="00641C94">
                            <w:r>
                              <w:t>EXPERIENCE</w:t>
                            </w:r>
                          </w:p>
                        </w:tc>
                      </w:tr>
                    </w:tbl>
                    <w:p w:rsidR="00732A5D" w:rsidRDefault="0012352A">
                      <w:r>
                        <w:t>{#experience}</w:t>
                      </w:r>
                      <w:r w:rsidR="00732A5D">
                        <w:t>{</w:t>
                      </w:r>
                      <w:proofErr w:type="gramStart"/>
                      <w:r w:rsidR="00732A5D">
                        <w:t>position</w:t>
                      </w:r>
                      <w:proofErr w:type="gramEnd"/>
                      <w:r w:rsidR="00732A5D">
                        <w:t>}</w:t>
                      </w:r>
                    </w:p>
                    <w:p w:rsidR="00732A5D" w:rsidRDefault="00732A5D">
                      <w:r>
                        <w:t>{</w:t>
                      </w:r>
                      <w:proofErr w:type="gramStart"/>
                      <w:r>
                        <w:t>company</w:t>
                      </w:r>
                      <w:proofErr w:type="gramEnd"/>
                      <w:r>
                        <w:t>}</w:t>
                      </w:r>
                      <w:proofErr w:type="gramStart"/>
                      <w:r>
                        <w:t>/{</w:t>
                      </w:r>
                      <w:proofErr w:type="spellStart"/>
                      <w:proofErr w:type="gramEnd"/>
                      <w:r>
                        <w:t>startMonth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 – {</w:t>
                      </w:r>
                      <w:proofErr w:type="spellStart"/>
                      <w:r>
                        <w:t>endMonth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>}</w:t>
                      </w:r>
                    </w:p>
                    <w:p w:rsidR="00E30A04" w:rsidRDefault="00732A5D">
                      <w:r>
                        <w:t>{</w:t>
                      </w:r>
                      <w:r w:rsidR="0085773E">
                        <w:t>@</w:t>
                      </w:r>
                      <w:r>
                        <w:t>description}</w:t>
                      </w:r>
                    </w:p>
                    <w:p w:rsidR="00EA75BB" w:rsidRPr="009A4F8F" w:rsidRDefault="0012352A">
                      <w:pPr>
                        <w:rPr>
                          <w:sz w:val="20"/>
                          <w:szCs w:val="20"/>
                        </w:rPr>
                      </w:pPr>
                      <w:r>
                        <w:t>{/experience}</w:t>
                      </w:r>
                      <w:r w:rsidR="009A4F8F">
                        <w:rPr>
                          <w:sz w:val="20"/>
                          <w:szCs w:val="20"/>
                        </w:rPr>
                        <w:t>{/</w:t>
                      </w:r>
                      <w:proofErr w:type="spellStart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74256" w:rsidRDefault="00F74256"/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F74256" w:rsidSect="00772B16">
      <w:headerReference w:type="default" r:id="rId8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D1A" w:rsidRDefault="008A4D1A" w:rsidP="00772B16">
      <w:pPr>
        <w:spacing w:after="0" w:line="240" w:lineRule="auto"/>
      </w:pPr>
      <w:r>
        <w:separator/>
      </w:r>
    </w:p>
  </w:endnote>
  <w:endnote w:type="continuationSeparator" w:id="0">
    <w:p w:rsidR="008A4D1A" w:rsidRDefault="008A4D1A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D1A" w:rsidRDefault="008A4D1A" w:rsidP="00772B16">
      <w:pPr>
        <w:spacing w:after="0" w:line="240" w:lineRule="auto"/>
      </w:pPr>
      <w:r>
        <w:separator/>
      </w:r>
    </w:p>
  </w:footnote>
  <w:footnote w:type="continuationSeparator" w:id="0">
    <w:p w:rsidR="008A4D1A" w:rsidRDefault="008A4D1A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679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{phone}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{email}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{city}</w:t>
                                </w:r>
                                <w:r w:rsidR="004A52F1" w:rsidRPr="00740FFB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 w:rsidRPr="00740FFB">
                                  <w:rPr>
                                    <w:sz w:val="20"/>
                                  </w:rPr>
                                  <w:t>{state}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679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{phone}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{email}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{city}</w:t>
                          </w:r>
                          <w:r w:rsidR="004A52F1" w:rsidRPr="00740FFB">
                            <w:rPr>
                              <w:sz w:val="20"/>
                            </w:rPr>
                            <w:t xml:space="preserve">, </w:t>
                          </w:r>
                          <w:r w:rsidRPr="00740FFB">
                            <w:rPr>
                              <w:sz w:val="20"/>
                            </w:rPr>
                            <w:t>{state}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FFFFFF" w:themeColor="background1"/>
                              <w:sz w:val="32"/>
                            </w:rPr>
                            <w:t>title</w:t>
                          </w:r>
                          <w:proofErr w:type="gramEnd"/>
                          <w:r>
                            <w:rPr>
                              <w:color w:val="FFFFFF" w:themeColor="background1"/>
                              <w:sz w:val="3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4" o:spid="_x0000_s1028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>
                <w:txbxContent>
                  <w:p w:rsidR="00772B16" w:rsidRPr="00772B16" w:rsidRDefault="003B4F2A">
                    <w:pPr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3B4F2A" w:rsidRDefault="008C6368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</w:pPr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Brian</w:t>
                          </w:r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 </w:t>
                          </w:r>
                          <w:r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VanDeWiel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3B4F2A" w:rsidRDefault="008C6368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</w:pPr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Brian</w:t>
                    </w:r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 </w:t>
                    </w:r>
                    <w:r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VanDeWiel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81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Default="008C6368" w:rsidP="00772B16">
                                <w:pPr>
                                  <w:jc w:val="center"/>
                                </w:pPr>
                                <w:r>
                                  <w:t xml:space="preserve">VanDeWiel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81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Default="008C6368" w:rsidP="00772B16">
                          <w:pPr>
                            <w:jc w:val="center"/>
                          </w:pPr>
                          <w:r>
                            <w:t xml:space="preserve">VanDeWiel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sz w:val="200"/>
                            </w:rPr>
                            <w:t>fI</w:t>
                          </w:r>
                          <w:proofErr w:type="spellEnd"/>
                          <w:proofErr w:type="gramEnd"/>
                          <w:r>
                            <w:rPr>
                              <w:sz w:val="20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6" o:spid="_x0000_s1031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3B4F2A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{fI}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8735C7B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76726E9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837952">
    <w:multiLevelType w:val="hybridMultilevel"/>
    <w:lvl w:ilvl="0" w:tplc="55205993">
      <w:start w:val="1"/>
      <w:numFmt w:val="decimal"/>
      <w:lvlText w:val="%1."/>
      <w:lvlJc w:val="left"/>
      <w:pPr>
        <w:ind w:left="720" w:hanging="360"/>
      </w:pPr>
    </w:lvl>
    <w:lvl w:ilvl="1" w:tplc="55205993" w:tentative="1">
      <w:start w:val="1"/>
      <w:numFmt w:val="lowerLetter"/>
      <w:lvlText w:val="%2."/>
      <w:lvlJc w:val="left"/>
      <w:pPr>
        <w:ind w:left="1440" w:hanging="360"/>
      </w:pPr>
    </w:lvl>
    <w:lvl w:ilvl="2" w:tplc="55205993" w:tentative="1">
      <w:start w:val="1"/>
      <w:numFmt w:val="lowerRoman"/>
      <w:lvlText w:val="%3."/>
      <w:lvlJc w:val="right"/>
      <w:pPr>
        <w:ind w:left="2160" w:hanging="180"/>
      </w:pPr>
    </w:lvl>
    <w:lvl w:ilvl="3" w:tplc="55205993" w:tentative="1">
      <w:start w:val="1"/>
      <w:numFmt w:val="decimal"/>
      <w:lvlText w:val="%4."/>
      <w:lvlJc w:val="left"/>
      <w:pPr>
        <w:ind w:left="2880" w:hanging="360"/>
      </w:pPr>
    </w:lvl>
    <w:lvl w:ilvl="4" w:tplc="55205993" w:tentative="1">
      <w:start w:val="1"/>
      <w:numFmt w:val="lowerLetter"/>
      <w:lvlText w:val="%5."/>
      <w:lvlJc w:val="left"/>
      <w:pPr>
        <w:ind w:left="3600" w:hanging="360"/>
      </w:pPr>
    </w:lvl>
    <w:lvl w:ilvl="5" w:tplc="55205993" w:tentative="1">
      <w:start w:val="1"/>
      <w:numFmt w:val="lowerRoman"/>
      <w:lvlText w:val="%6."/>
      <w:lvlJc w:val="right"/>
      <w:pPr>
        <w:ind w:left="4320" w:hanging="180"/>
      </w:pPr>
    </w:lvl>
    <w:lvl w:ilvl="6" w:tplc="55205993" w:tentative="1">
      <w:start w:val="1"/>
      <w:numFmt w:val="decimal"/>
      <w:lvlText w:val="%7."/>
      <w:lvlJc w:val="left"/>
      <w:pPr>
        <w:ind w:left="5040" w:hanging="360"/>
      </w:pPr>
    </w:lvl>
    <w:lvl w:ilvl="7" w:tplc="55205993" w:tentative="1">
      <w:start w:val="1"/>
      <w:numFmt w:val="lowerLetter"/>
      <w:lvlText w:val="%8."/>
      <w:lvlJc w:val="left"/>
      <w:pPr>
        <w:ind w:left="5760" w:hanging="360"/>
      </w:pPr>
    </w:lvl>
    <w:lvl w:ilvl="8" w:tplc="5520599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37951">
    <w:multiLevelType w:val="hybridMultilevel"/>
    <w:lvl w:ilvl="0" w:tplc="75462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54837951">
    <w:abstractNumId w:val="54837951"/>
  </w:num>
  <w:num w:numId="54837952">
    <w:abstractNumId w:val="54837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16"/>
    <w:rsid w:val="00051E60"/>
    <w:rsid w:val="00075860"/>
    <w:rsid w:val="000A292E"/>
    <w:rsid w:val="000C2036"/>
    <w:rsid w:val="000E6B3A"/>
    <w:rsid w:val="0012352A"/>
    <w:rsid w:val="00143D64"/>
    <w:rsid w:val="001536FB"/>
    <w:rsid w:val="001A3DCD"/>
    <w:rsid w:val="001E2387"/>
    <w:rsid w:val="002130B7"/>
    <w:rsid w:val="00246D9F"/>
    <w:rsid w:val="003B4F2A"/>
    <w:rsid w:val="003D5AC7"/>
    <w:rsid w:val="004337FE"/>
    <w:rsid w:val="004A52F1"/>
    <w:rsid w:val="004D6CA7"/>
    <w:rsid w:val="005314EA"/>
    <w:rsid w:val="00547211"/>
    <w:rsid w:val="005B2128"/>
    <w:rsid w:val="005B7CED"/>
    <w:rsid w:val="005C0A90"/>
    <w:rsid w:val="00600106"/>
    <w:rsid w:val="00641C94"/>
    <w:rsid w:val="00652384"/>
    <w:rsid w:val="00674F15"/>
    <w:rsid w:val="007066FE"/>
    <w:rsid w:val="00732A5D"/>
    <w:rsid w:val="00740FFB"/>
    <w:rsid w:val="00772B16"/>
    <w:rsid w:val="0078488C"/>
    <w:rsid w:val="007D3D96"/>
    <w:rsid w:val="007E4EA2"/>
    <w:rsid w:val="00847F3B"/>
    <w:rsid w:val="0085773E"/>
    <w:rsid w:val="008A4D1A"/>
    <w:rsid w:val="008C3377"/>
    <w:rsid w:val="008C6368"/>
    <w:rsid w:val="009446AD"/>
    <w:rsid w:val="009A07A3"/>
    <w:rsid w:val="009A19C1"/>
    <w:rsid w:val="009A4F8F"/>
    <w:rsid w:val="009E4A73"/>
    <w:rsid w:val="009E54D7"/>
    <w:rsid w:val="00AE1432"/>
    <w:rsid w:val="00B306FA"/>
    <w:rsid w:val="00BE7222"/>
    <w:rsid w:val="00BF27FE"/>
    <w:rsid w:val="00C15269"/>
    <w:rsid w:val="00C86FB5"/>
    <w:rsid w:val="00CA3CFA"/>
    <w:rsid w:val="00D2323E"/>
    <w:rsid w:val="00DA4693"/>
    <w:rsid w:val="00DB48C9"/>
    <w:rsid w:val="00DC19CF"/>
    <w:rsid w:val="00DD5375"/>
    <w:rsid w:val="00DE6DC1"/>
    <w:rsid w:val="00DF09D0"/>
    <w:rsid w:val="00E12678"/>
    <w:rsid w:val="00E30A04"/>
    <w:rsid w:val="00E90556"/>
    <w:rsid w:val="00EA75BB"/>
    <w:rsid w:val="00F42FD8"/>
    <w:rsid w:val="00F71A53"/>
    <w:rsid w:val="00F74256"/>
    <w:rsid w:val="00FA7D63"/>
    <w:rsid w:val="00F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46411132" Type="http://schemas.openxmlformats.org/officeDocument/2006/relationships/comments" Target="comments.xml"/><Relationship Id="rId940758dd4badca6d3" Type="http://schemas.openxmlformats.org/officeDocument/2006/relationships/image" Target="media/img940758dd4badca6d3.jpg"/></Relationships>
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3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Brian VanDeWiel</cp:lastModifiedBy>
  <cp:revision>57</cp:revision>
  <dcterms:created xsi:type="dcterms:W3CDTF">2017-03-26T17:38:00Z</dcterms:created>
  <dcterms:modified xsi:type="dcterms:W3CDTF">2017-03-30T18:15:00Z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