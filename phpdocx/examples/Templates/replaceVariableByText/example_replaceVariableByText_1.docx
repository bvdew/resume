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72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602958dd488e5963b" o:bwmode="white" o:targetscreensize="800,600">
      <v:fill r:id="rId912958dd488e5963b" o:title="tit_839558dd488e5963b" recolor="t" type="frame"/>
    </v:background>
  </w:background>
  <w:body>
    <w:p w:rsidR="00DC19CF" w:rsidRDefault="00EA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</w:t>
                            </w:r>
                            <w:proofErr w:type="gramStart"/>
                            <w:r w:rsidR="00732A5D">
                              <w:t>position</w:t>
                            </w:r>
                            <w:proofErr w:type="gramEnd"/>
                            <w:r w:rsidR="00732A5D">
                              <w:t>}</w:t>
                            </w:r>
                          </w:p>
                          <w:p w:rsidR="00732A5D" w:rsidRDefault="00732A5D">
                            <w:r>
                              <w:t>{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t>}</w:t>
                            </w:r>
                            <w:proofErr w:type="gramStart"/>
                            <w:r>
                              <w:t>/{</w:t>
                            </w:r>
                            <w:proofErr w:type="spellStart"/>
                            <w:proofErr w:type="gramEnd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Default="0012352A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D1AF9" w:rsidRPr="00DD4E71" w:rsidRDefault="00FD1AF9" w:rsidP="00FD1AF9">
                            <w:r>
                              <w:t xml:space="preserve">This is the first line.</w:t>
                              <w:br/>
                              <w:t xml:space="preserve">This is the second line of text.</w:t>
                            </w:r>
                          </w:p>
                          <w:p w:rsidR="00FD1AF9" w:rsidRPr="009A4F8F" w:rsidRDefault="00FD1A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</w:t>
                      </w:r>
                      <w:proofErr w:type="gramStart"/>
                      <w:r w:rsidR="00732A5D">
                        <w:t>position</w:t>
                      </w:r>
                      <w:proofErr w:type="gramEnd"/>
                      <w:r w:rsidR="00732A5D">
                        <w:t>}</w:t>
                      </w:r>
                    </w:p>
                    <w:p w:rsidR="00732A5D" w:rsidRDefault="00732A5D">
                      <w:r>
                        <w:t>{</w:t>
                      </w:r>
                      <w:proofErr w:type="gramStart"/>
                      <w:r>
                        <w:t>company</w:t>
                      </w:r>
                      <w:proofErr w:type="gramEnd"/>
                      <w:r>
                        <w:t>}</w:t>
                      </w:r>
                      <w:proofErr w:type="gramStart"/>
                      <w:r>
                        <w:t>/{</w:t>
                      </w:r>
                      <w:proofErr w:type="spellStart"/>
                      <w:proofErr w:type="gramEnd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Default="0012352A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FD1AF9" w:rsidRPr="00DD4E71" w:rsidRDefault="00FD1AF9" w:rsidP="00FD1AF9">
                      <w:r>
                        <w:t xml:space="preserve">This is the first line.</w:t>
                        <w:br/>
                        <w:t xml:space="preserve">This is the second line of text.</w:t>
                      </w:r>
                    </w:p>
                    <w:p w:rsidR="00FD1AF9" w:rsidRPr="009A4F8F" w:rsidRDefault="00FD1AF9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AA" w:rsidRDefault="007B7AAA" w:rsidP="00772B16">
      <w:pPr>
        <w:spacing w:after="0" w:line="240" w:lineRule="auto"/>
      </w:pPr>
      <w:r>
        <w:separator/>
      </w:r>
    </w:p>
  </w:endnote>
  <w:endnote w:type="continuationSeparator" w:id="0">
    <w:p w:rsidR="007B7AAA" w:rsidRDefault="007B7AAA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AA" w:rsidRDefault="007B7AAA" w:rsidP="00772B16">
      <w:pPr>
        <w:spacing w:after="0" w:line="240" w:lineRule="auto"/>
      </w:pPr>
      <w:r>
        <w:separator/>
      </w:r>
    </w:p>
  </w:footnote>
  <w:footnote w:type="continuationSeparator" w:id="0">
    <w:p w:rsidR="007B7AAA" w:rsidRDefault="007B7AAA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32"/>
                            </w:rPr>
                            <w:t>title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3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FD1AF9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 w:rsidRPr="00734ACD">
                            <w:rPr>
                              <w:b/>
                            </w:rPr>
                            <w:t xml:space="preserve">Brian VanDeWiel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{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FD1AF9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 w:rsidRPr="00734ACD">
                      <w:rPr>
                        <w:b/>
                      </w:rPr>
                      <w:t xml:space="preserve">Brian VanDeWiel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{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3B4F2A" w:rsidP="00772B16">
                                <w:pPr>
                                  <w:jc w:val="center"/>
                                </w:pPr>
                                <w:r>
                                  <w:t>{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  <w:r>
                                  <w:t>}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3B4F2A" w:rsidP="00772B16">
                          <w:pPr>
                            <w:jc w:val="center"/>
                          </w:pPr>
                          <w:r>
                            <w:t>{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  <w:r>
                            <w:t>}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proofErr w:type="gramEnd"/>
                          <w:r>
                            <w:rPr>
                              <w:sz w:val="20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3B4F2A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{fI}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077576">
    <w:multiLevelType w:val="hybridMultilevel"/>
    <w:lvl w:ilvl="0" w:tplc="36304016">
      <w:start w:val="1"/>
      <w:numFmt w:val="decimal"/>
      <w:lvlText w:val="%1."/>
      <w:lvlJc w:val="left"/>
      <w:pPr>
        <w:ind w:left="720" w:hanging="360"/>
      </w:pPr>
    </w:lvl>
    <w:lvl w:ilvl="1" w:tplc="36304016" w:tentative="1">
      <w:start w:val="1"/>
      <w:numFmt w:val="lowerLetter"/>
      <w:lvlText w:val="%2."/>
      <w:lvlJc w:val="left"/>
      <w:pPr>
        <w:ind w:left="1440" w:hanging="360"/>
      </w:pPr>
    </w:lvl>
    <w:lvl w:ilvl="2" w:tplc="36304016" w:tentative="1">
      <w:start w:val="1"/>
      <w:numFmt w:val="lowerRoman"/>
      <w:lvlText w:val="%3."/>
      <w:lvlJc w:val="right"/>
      <w:pPr>
        <w:ind w:left="2160" w:hanging="180"/>
      </w:pPr>
    </w:lvl>
    <w:lvl w:ilvl="3" w:tplc="36304016" w:tentative="1">
      <w:start w:val="1"/>
      <w:numFmt w:val="decimal"/>
      <w:lvlText w:val="%4."/>
      <w:lvlJc w:val="left"/>
      <w:pPr>
        <w:ind w:left="2880" w:hanging="360"/>
      </w:pPr>
    </w:lvl>
    <w:lvl w:ilvl="4" w:tplc="36304016" w:tentative="1">
      <w:start w:val="1"/>
      <w:numFmt w:val="lowerLetter"/>
      <w:lvlText w:val="%5."/>
      <w:lvlJc w:val="left"/>
      <w:pPr>
        <w:ind w:left="3600" w:hanging="360"/>
      </w:pPr>
    </w:lvl>
    <w:lvl w:ilvl="5" w:tplc="36304016" w:tentative="1">
      <w:start w:val="1"/>
      <w:numFmt w:val="lowerRoman"/>
      <w:lvlText w:val="%6."/>
      <w:lvlJc w:val="right"/>
      <w:pPr>
        <w:ind w:left="4320" w:hanging="180"/>
      </w:pPr>
    </w:lvl>
    <w:lvl w:ilvl="6" w:tplc="36304016" w:tentative="1">
      <w:start w:val="1"/>
      <w:numFmt w:val="decimal"/>
      <w:lvlText w:val="%7."/>
      <w:lvlJc w:val="left"/>
      <w:pPr>
        <w:ind w:left="5040" w:hanging="360"/>
      </w:pPr>
    </w:lvl>
    <w:lvl w:ilvl="7" w:tplc="36304016" w:tentative="1">
      <w:start w:val="1"/>
      <w:numFmt w:val="lowerLetter"/>
      <w:lvlText w:val="%8."/>
      <w:lvlJc w:val="left"/>
      <w:pPr>
        <w:ind w:left="5760" w:hanging="360"/>
      </w:pPr>
    </w:lvl>
    <w:lvl w:ilvl="8" w:tplc="363040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77575">
    <w:multiLevelType w:val="hybridMultilevel"/>
    <w:lvl w:ilvl="0" w:tplc="63393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86077575">
    <w:abstractNumId w:val="86077575"/>
  </w:num>
  <w:num w:numId="86077576">
    <w:abstractNumId w:val="86077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254F1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B7AAA"/>
    <w:rsid w:val="007D3D96"/>
    <w:rsid w:val="007E4EA2"/>
    <w:rsid w:val="00847F3B"/>
    <w:rsid w:val="0085773E"/>
    <w:rsid w:val="008C3377"/>
    <w:rsid w:val="009446AD"/>
    <w:rsid w:val="009A07A3"/>
    <w:rsid w:val="009A19C1"/>
    <w:rsid w:val="009A4F8F"/>
    <w:rsid w:val="009E4A73"/>
    <w:rsid w:val="009E54D7"/>
    <w:rsid w:val="00AE1432"/>
    <w:rsid w:val="00B306FA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  <w:rsid w:val="00F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96380614" Type="http://schemas.openxmlformats.org/officeDocument/2006/relationships/comments" Target="comments.xml"/><Relationship Id="rId912958dd488e5963b" Type="http://schemas.openxmlformats.org/officeDocument/2006/relationships/image" Target="media/img912958dd488e5963b.jpg"/></Relationships>
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Brian VanDeWiel</cp:lastModifiedBy>
  <cp:revision>58</cp:revision>
  <dcterms:created xsi:type="dcterms:W3CDTF">2017-03-26T17:38:00Z</dcterms:created>
  <dcterms:modified xsi:type="dcterms:W3CDTF">2017-03-30T17:58:00Z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